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00A" w14:textId="1A756D1C" w:rsidR="00406695" w:rsidRPr="006E56EE" w:rsidRDefault="00735052" w:rsidP="006E56EE">
      <w:pPr>
        <w:pStyle w:val="Title"/>
        <w:jc w:val="center"/>
      </w:pPr>
      <w:r w:rsidRPr="006E56EE">
        <w:t>Opinion mining</w:t>
      </w:r>
      <w:r w:rsidR="00DD3070" w:rsidRPr="006E56EE">
        <w:t xml:space="preserve"> on Movie reviews</w:t>
      </w:r>
    </w:p>
    <w:p w14:paraId="32FD1EB8" w14:textId="77777777" w:rsidR="00406695" w:rsidRPr="006E56EE" w:rsidRDefault="00406695" w:rsidP="006E56EE">
      <w:pPr>
        <w:jc w:val="both"/>
        <w:rPr>
          <w:sz w:val="32"/>
          <w:szCs w:val="32"/>
        </w:rPr>
      </w:pPr>
    </w:p>
    <w:p w14:paraId="33903F94" w14:textId="77777777" w:rsidR="00406695" w:rsidRPr="006E56EE" w:rsidRDefault="00406695" w:rsidP="006E56EE">
      <w:pPr>
        <w:jc w:val="both"/>
        <w:rPr>
          <w:sz w:val="32"/>
          <w:szCs w:val="32"/>
        </w:rPr>
      </w:pPr>
    </w:p>
    <w:p w14:paraId="3FE3D639" w14:textId="25F3165A" w:rsidR="00406695" w:rsidRPr="006E56EE" w:rsidRDefault="00BE0F8E" w:rsidP="006E56EE">
      <w:pPr>
        <w:jc w:val="both"/>
        <w:rPr>
          <w:sz w:val="32"/>
          <w:szCs w:val="32"/>
        </w:rPr>
      </w:pPr>
      <w:r w:rsidRPr="006E56EE">
        <w:rPr>
          <w:b/>
          <w:sz w:val="32"/>
          <w:szCs w:val="32"/>
        </w:rPr>
        <w:t>Abstract</w:t>
      </w:r>
      <w:r w:rsidR="00E106E4">
        <w:rPr>
          <w:b/>
          <w:sz w:val="32"/>
          <w:szCs w:val="32"/>
        </w:rPr>
        <w:t>:</w:t>
      </w:r>
    </w:p>
    <w:p w14:paraId="229E3129" w14:textId="77777777" w:rsidR="00406695" w:rsidRPr="006E56EE" w:rsidRDefault="00406695" w:rsidP="006E56EE">
      <w:pPr>
        <w:jc w:val="both"/>
        <w:rPr>
          <w:sz w:val="32"/>
          <w:szCs w:val="32"/>
        </w:rPr>
      </w:pPr>
    </w:p>
    <w:p w14:paraId="4CE08609" w14:textId="31395F4A" w:rsidR="00406695" w:rsidRPr="006E56EE" w:rsidRDefault="00D77497" w:rsidP="006E56EE">
      <w:pPr>
        <w:jc w:val="both"/>
        <w:rPr>
          <w:rFonts w:eastAsia="Calibri"/>
          <w:sz w:val="32"/>
          <w:szCs w:val="32"/>
        </w:rPr>
      </w:pPr>
      <w:r w:rsidRPr="006E56EE">
        <w:rPr>
          <w:rFonts w:eastAsia="Calibri"/>
          <w:sz w:val="32"/>
          <w:szCs w:val="32"/>
        </w:rPr>
        <w:t xml:space="preserve">Opinion mining also </w:t>
      </w:r>
      <w:r w:rsidR="00F37AEC" w:rsidRPr="006E56EE">
        <w:rPr>
          <w:rFonts w:eastAsia="Calibri"/>
          <w:sz w:val="32"/>
          <w:szCs w:val="32"/>
        </w:rPr>
        <w:t>referred</w:t>
      </w:r>
      <w:r w:rsidRPr="006E56EE">
        <w:rPr>
          <w:rFonts w:eastAsia="Calibri"/>
          <w:sz w:val="32"/>
          <w:szCs w:val="32"/>
        </w:rPr>
        <w:t xml:space="preserve"> as sentiment analysis</w:t>
      </w:r>
      <w:r w:rsidR="00F37AEC" w:rsidRPr="006E56EE">
        <w:rPr>
          <w:rFonts w:eastAsia="Calibri"/>
          <w:sz w:val="32"/>
          <w:szCs w:val="32"/>
        </w:rPr>
        <w:t>, an approach to NLP, which identifies the emotion behind the body of text</w:t>
      </w:r>
      <w:r w:rsidR="007336B1" w:rsidRPr="006E56EE">
        <w:rPr>
          <w:rFonts w:eastAsia="Calibri"/>
          <w:sz w:val="32"/>
          <w:szCs w:val="32"/>
        </w:rPr>
        <w:t xml:space="preserve">. It also involves text mining to identify the keywords and the emotion behind the text. In this </w:t>
      </w:r>
      <w:r w:rsidR="00B42D5A" w:rsidRPr="006E56EE">
        <w:rPr>
          <w:rFonts w:eastAsia="Calibri"/>
          <w:sz w:val="32"/>
          <w:szCs w:val="32"/>
        </w:rPr>
        <w:t>project, we</w:t>
      </w:r>
      <w:r w:rsidR="007336B1" w:rsidRPr="006E56EE">
        <w:rPr>
          <w:rFonts w:eastAsia="Calibri"/>
          <w:sz w:val="32"/>
          <w:szCs w:val="32"/>
        </w:rPr>
        <w:t xml:space="preserve"> are taking IMDB dataset of 50k movie reviews and they are labelled </w:t>
      </w:r>
      <w:proofErr w:type="gramStart"/>
      <w:r w:rsidR="00B42D5A" w:rsidRPr="006E56EE">
        <w:rPr>
          <w:rFonts w:eastAsia="Calibri"/>
          <w:sz w:val="32"/>
          <w:szCs w:val="32"/>
        </w:rPr>
        <w:t>to</w:t>
      </w:r>
      <w:proofErr w:type="gramEnd"/>
      <w:r w:rsidR="007336B1" w:rsidRPr="006E56EE">
        <w:rPr>
          <w:rFonts w:eastAsia="Calibri"/>
          <w:sz w:val="32"/>
          <w:szCs w:val="32"/>
        </w:rPr>
        <w:t xml:space="preserve"> positive and negative. Based on the reviews given by the </w:t>
      </w:r>
      <w:r w:rsidR="00B42D5A" w:rsidRPr="006E56EE">
        <w:rPr>
          <w:rFonts w:eastAsia="Calibri"/>
          <w:sz w:val="32"/>
          <w:szCs w:val="32"/>
        </w:rPr>
        <w:t>customers over movies, we will use</w:t>
      </w:r>
      <w:r w:rsidR="00936E65" w:rsidRPr="006E56EE">
        <w:rPr>
          <w:rFonts w:eastAsia="Calibri"/>
          <w:sz w:val="32"/>
          <w:szCs w:val="32"/>
        </w:rPr>
        <w:t xml:space="preserve"> TF-IDF Classification and Multinomial Naïve bias Classification.</w:t>
      </w:r>
    </w:p>
    <w:p w14:paraId="5C82EEE5" w14:textId="77777777" w:rsidR="00406695" w:rsidRPr="006E56EE" w:rsidRDefault="00406695" w:rsidP="006E56EE">
      <w:pPr>
        <w:jc w:val="both"/>
        <w:rPr>
          <w:sz w:val="32"/>
          <w:szCs w:val="32"/>
        </w:rPr>
      </w:pPr>
    </w:p>
    <w:p w14:paraId="2613A90D" w14:textId="77777777" w:rsidR="00406695" w:rsidRPr="006E56EE" w:rsidRDefault="00406695" w:rsidP="006E56EE">
      <w:pPr>
        <w:jc w:val="both"/>
        <w:rPr>
          <w:sz w:val="32"/>
          <w:szCs w:val="32"/>
        </w:rPr>
      </w:pPr>
    </w:p>
    <w:p w14:paraId="5B4913BD" w14:textId="77777777" w:rsidR="00406695" w:rsidRPr="006E56EE" w:rsidRDefault="00406695" w:rsidP="006E56EE">
      <w:pPr>
        <w:jc w:val="both"/>
        <w:rPr>
          <w:sz w:val="32"/>
          <w:szCs w:val="32"/>
        </w:rPr>
      </w:pPr>
    </w:p>
    <w:p w14:paraId="1D872675" w14:textId="52085D60" w:rsidR="00406695" w:rsidRPr="006E56EE" w:rsidRDefault="00BE0F8E" w:rsidP="006E56EE">
      <w:pPr>
        <w:jc w:val="both"/>
        <w:rPr>
          <w:sz w:val="32"/>
          <w:szCs w:val="32"/>
        </w:rPr>
      </w:pPr>
      <w:r w:rsidRPr="006E56EE">
        <w:rPr>
          <w:b/>
          <w:sz w:val="32"/>
          <w:szCs w:val="32"/>
        </w:rPr>
        <w:t>Technologies Involved</w:t>
      </w:r>
      <w:r w:rsidR="00E106E4">
        <w:rPr>
          <w:b/>
          <w:sz w:val="32"/>
          <w:szCs w:val="32"/>
        </w:rPr>
        <w:t>:</w:t>
      </w:r>
    </w:p>
    <w:p w14:paraId="64DB2673" w14:textId="77777777" w:rsidR="00406695" w:rsidRPr="006E56EE" w:rsidRDefault="00406695" w:rsidP="006E56EE">
      <w:pPr>
        <w:jc w:val="both"/>
        <w:rPr>
          <w:sz w:val="32"/>
          <w:szCs w:val="32"/>
        </w:rPr>
      </w:pPr>
    </w:p>
    <w:p w14:paraId="465F02B6" w14:textId="5427179D" w:rsidR="00406695" w:rsidRPr="006E56EE" w:rsidRDefault="00BE0F8E" w:rsidP="006E56EE">
      <w:pPr>
        <w:jc w:val="both"/>
        <w:rPr>
          <w:rFonts w:eastAsia="Calibri"/>
          <w:sz w:val="32"/>
          <w:szCs w:val="32"/>
        </w:rPr>
      </w:pPr>
      <w:r w:rsidRPr="006E56EE">
        <w:rPr>
          <w:rFonts w:eastAsia="Calibri"/>
          <w:sz w:val="32"/>
          <w:szCs w:val="32"/>
        </w:rPr>
        <w:t xml:space="preserve">1.    </w:t>
      </w:r>
      <w:r w:rsidRPr="006E56EE">
        <w:rPr>
          <w:b/>
          <w:sz w:val="32"/>
          <w:szCs w:val="32"/>
        </w:rPr>
        <w:t xml:space="preserve">Cloud Tools: </w:t>
      </w:r>
      <w:r w:rsidRPr="006E56EE">
        <w:rPr>
          <w:rFonts w:eastAsia="Calibri"/>
          <w:sz w:val="32"/>
          <w:szCs w:val="32"/>
        </w:rPr>
        <w:t>AWS</w:t>
      </w:r>
    </w:p>
    <w:p w14:paraId="45F7E066" w14:textId="24F36A32" w:rsidR="00406695" w:rsidRPr="006E56EE" w:rsidRDefault="00BE0F8E" w:rsidP="006E56EE">
      <w:pPr>
        <w:jc w:val="both"/>
        <w:rPr>
          <w:rFonts w:eastAsia="Calibri"/>
          <w:bCs/>
          <w:sz w:val="32"/>
          <w:szCs w:val="32"/>
        </w:rPr>
      </w:pPr>
      <w:r w:rsidRPr="006E56EE">
        <w:rPr>
          <w:rFonts w:eastAsia="Calibri"/>
          <w:sz w:val="32"/>
          <w:szCs w:val="32"/>
        </w:rPr>
        <w:t xml:space="preserve">2.    </w:t>
      </w:r>
      <w:r w:rsidR="0023685D" w:rsidRPr="006E56EE">
        <w:rPr>
          <w:b/>
          <w:sz w:val="32"/>
          <w:szCs w:val="32"/>
        </w:rPr>
        <w:t xml:space="preserve">IDE: </w:t>
      </w:r>
      <w:proofErr w:type="spellStart"/>
      <w:r w:rsidR="0023685D" w:rsidRPr="006E56EE">
        <w:rPr>
          <w:bCs/>
          <w:sz w:val="32"/>
          <w:szCs w:val="32"/>
        </w:rPr>
        <w:t>J</w:t>
      </w:r>
      <w:r w:rsidR="0023685D" w:rsidRPr="006E56EE">
        <w:rPr>
          <w:bCs/>
          <w:sz w:val="32"/>
          <w:szCs w:val="32"/>
        </w:rPr>
        <w:t>upyter</w:t>
      </w:r>
      <w:proofErr w:type="spellEnd"/>
      <w:r w:rsidR="0023685D" w:rsidRPr="006E56EE">
        <w:rPr>
          <w:bCs/>
          <w:sz w:val="32"/>
          <w:szCs w:val="32"/>
        </w:rPr>
        <w:t xml:space="preserve"> Notebook</w:t>
      </w:r>
    </w:p>
    <w:p w14:paraId="5168928E" w14:textId="77777777" w:rsidR="00406695" w:rsidRPr="006E56EE" w:rsidRDefault="00BE0F8E" w:rsidP="006E56EE">
      <w:pPr>
        <w:jc w:val="both"/>
        <w:rPr>
          <w:rFonts w:eastAsia="Calibri"/>
          <w:sz w:val="32"/>
          <w:szCs w:val="32"/>
        </w:rPr>
      </w:pPr>
      <w:r w:rsidRPr="006E56EE">
        <w:rPr>
          <w:rFonts w:eastAsia="Calibri"/>
          <w:sz w:val="32"/>
          <w:szCs w:val="32"/>
        </w:rPr>
        <w:t xml:space="preserve">3.    </w:t>
      </w:r>
      <w:r w:rsidRPr="006E56EE">
        <w:rPr>
          <w:b/>
          <w:sz w:val="32"/>
          <w:szCs w:val="32"/>
        </w:rPr>
        <w:t xml:space="preserve">Mobile/client-side integration: </w:t>
      </w:r>
      <w:r w:rsidRPr="006E56EE">
        <w:rPr>
          <w:rFonts w:eastAsia="Calibri"/>
          <w:sz w:val="32"/>
          <w:szCs w:val="32"/>
        </w:rPr>
        <w:t>Web-App using Flask</w:t>
      </w:r>
    </w:p>
    <w:p w14:paraId="33CB21D6" w14:textId="77777777" w:rsidR="00406695" w:rsidRPr="006E56EE" w:rsidRDefault="00406695" w:rsidP="006E56EE">
      <w:pPr>
        <w:jc w:val="both"/>
        <w:rPr>
          <w:sz w:val="32"/>
          <w:szCs w:val="32"/>
        </w:rPr>
      </w:pPr>
    </w:p>
    <w:p w14:paraId="12DDD6D4" w14:textId="77777777" w:rsidR="00406695" w:rsidRPr="006E56EE" w:rsidRDefault="00406695" w:rsidP="006E56EE">
      <w:pPr>
        <w:jc w:val="both"/>
        <w:rPr>
          <w:sz w:val="32"/>
          <w:szCs w:val="32"/>
        </w:rPr>
      </w:pPr>
    </w:p>
    <w:p w14:paraId="63872C73" w14:textId="77777777" w:rsidR="00406695" w:rsidRPr="006E56EE" w:rsidRDefault="00406695" w:rsidP="006E56EE">
      <w:pPr>
        <w:jc w:val="both"/>
        <w:rPr>
          <w:sz w:val="32"/>
          <w:szCs w:val="32"/>
        </w:rPr>
      </w:pPr>
    </w:p>
    <w:p w14:paraId="53C122C6" w14:textId="3CE5AC1B" w:rsidR="00406695" w:rsidRPr="006E56EE" w:rsidRDefault="00BE0F8E" w:rsidP="006E56EE">
      <w:pPr>
        <w:jc w:val="both"/>
        <w:rPr>
          <w:b/>
          <w:sz w:val="32"/>
          <w:szCs w:val="32"/>
        </w:rPr>
      </w:pPr>
      <w:r w:rsidRPr="006E56EE">
        <w:rPr>
          <w:b/>
          <w:sz w:val="32"/>
          <w:szCs w:val="32"/>
        </w:rPr>
        <w:t>Learning Goals</w:t>
      </w:r>
      <w:r w:rsidR="00E106E4">
        <w:rPr>
          <w:b/>
          <w:sz w:val="32"/>
          <w:szCs w:val="32"/>
        </w:rPr>
        <w:t>:</w:t>
      </w:r>
    </w:p>
    <w:p w14:paraId="074153FE" w14:textId="04CCA41A" w:rsidR="003236F8" w:rsidRPr="006E56EE" w:rsidRDefault="00DA32B0" w:rsidP="006E56EE">
      <w:pPr>
        <w:pStyle w:val="ListParagraph"/>
        <w:numPr>
          <w:ilvl w:val="0"/>
          <w:numId w:val="5"/>
        </w:numPr>
        <w:jc w:val="both"/>
        <w:rPr>
          <w:bCs/>
          <w:sz w:val="32"/>
          <w:szCs w:val="32"/>
        </w:rPr>
      </w:pPr>
      <w:r w:rsidRPr="006E56EE">
        <w:rPr>
          <w:bCs/>
          <w:sz w:val="32"/>
          <w:szCs w:val="32"/>
        </w:rPr>
        <w:t>Knowledge on different types of techniques and difference between techniques for cleaning text data</w:t>
      </w:r>
    </w:p>
    <w:p w14:paraId="0933017C" w14:textId="3EA5EC34" w:rsidR="00DA32B0" w:rsidRPr="006E56EE" w:rsidRDefault="00DA32B0" w:rsidP="006E56EE">
      <w:pPr>
        <w:pStyle w:val="ListParagraph"/>
        <w:numPr>
          <w:ilvl w:val="0"/>
          <w:numId w:val="5"/>
        </w:numPr>
        <w:jc w:val="both"/>
        <w:rPr>
          <w:bCs/>
          <w:sz w:val="32"/>
          <w:szCs w:val="32"/>
        </w:rPr>
      </w:pPr>
      <w:r w:rsidRPr="006E56EE">
        <w:rPr>
          <w:bCs/>
          <w:sz w:val="32"/>
          <w:szCs w:val="32"/>
        </w:rPr>
        <w:t xml:space="preserve">Knowledge of building web app using flask and ability to create the </w:t>
      </w:r>
      <w:proofErr w:type="spellStart"/>
      <w:r w:rsidRPr="006E56EE">
        <w:rPr>
          <w:bCs/>
          <w:sz w:val="32"/>
          <w:szCs w:val="32"/>
        </w:rPr>
        <w:t>frond</w:t>
      </w:r>
      <w:proofErr w:type="spellEnd"/>
      <w:r w:rsidRPr="006E56EE">
        <w:rPr>
          <w:bCs/>
          <w:sz w:val="32"/>
          <w:szCs w:val="32"/>
        </w:rPr>
        <w:t xml:space="preserve"> end</w:t>
      </w:r>
    </w:p>
    <w:p w14:paraId="7E634E98" w14:textId="1FAF79D9" w:rsidR="00DA32B0" w:rsidRPr="006E56EE" w:rsidRDefault="00DA32B0" w:rsidP="006E56EE">
      <w:pPr>
        <w:pStyle w:val="ListParagraph"/>
        <w:numPr>
          <w:ilvl w:val="0"/>
          <w:numId w:val="5"/>
        </w:numPr>
        <w:jc w:val="both"/>
        <w:rPr>
          <w:bCs/>
          <w:sz w:val="32"/>
          <w:szCs w:val="32"/>
        </w:rPr>
      </w:pPr>
      <w:r w:rsidRPr="006E56EE">
        <w:rPr>
          <w:bCs/>
          <w:sz w:val="32"/>
          <w:szCs w:val="32"/>
        </w:rPr>
        <w:t xml:space="preserve">Learning the deployment of model in </w:t>
      </w:r>
      <w:proofErr w:type="spellStart"/>
      <w:r w:rsidRPr="006E56EE">
        <w:rPr>
          <w:bCs/>
          <w:sz w:val="32"/>
          <w:szCs w:val="32"/>
        </w:rPr>
        <w:t>aws</w:t>
      </w:r>
      <w:proofErr w:type="spellEnd"/>
      <w:r w:rsidRPr="006E56EE">
        <w:rPr>
          <w:bCs/>
          <w:sz w:val="32"/>
          <w:szCs w:val="32"/>
        </w:rPr>
        <w:t xml:space="preserve"> platform</w:t>
      </w:r>
    </w:p>
    <w:p w14:paraId="29E23E05" w14:textId="77777777" w:rsidR="00DA32B0" w:rsidRPr="006E56EE" w:rsidRDefault="00DA32B0" w:rsidP="006E56EE">
      <w:pPr>
        <w:jc w:val="both"/>
        <w:rPr>
          <w:bCs/>
          <w:sz w:val="32"/>
          <w:szCs w:val="32"/>
        </w:rPr>
      </w:pPr>
    </w:p>
    <w:p w14:paraId="24F19699" w14:textId="2990247F" w:rsidR="00BC4B15" w:rsidRPr="006E56EE" w:rsidRDefault="00BC4B15" w:rsidP="006E56EE">
      <w:pPr>
        <w:jc w:val="both"/>
        <w:rPr>
          <w:bCs/>
          <w:sz w:val="32"/>
          <w:szCs w:val="32"/>
        </w:rPr>
      </w:pPr>
    </w:p>
    <w:p w14:paraId="5D1DF071" w14:textId="77777777" w:rsidR="003236F8" w:rsidRPr="006E56EE" w:rsidRDefault="003236F8" w:rsidP="006E56EE">
      <w:pPr>
        <w:jc w:val="both"/>
        <w:rPr>
          <w:sz w:val="32"/>
          <w:szCs w:val="32"/>
        </w:rPr>
      </w:pPr>
    </w:p>
    <w:p w14:paraId="335FEE75" w14:textId="0A29B13C" w:rsidR="00406695" w:rsidRDefault="00406695" w:rsidP="006E56EE">
      <w:pPr>
        <w:jc w:val="both"/>
        <w:rPr>
          <w:sz w:val="32"/>
          <w:szCs w:val="32"/>
        </w:rPr>
      </w:pPr>
    </w:p>
    <w:p w14:paraId="7C80F56D" w14:textId="7A54645C" w:rsidR="006E56EE" w:rsidRDefault="006E56EE" w:rsidP="006E56EE">
      <w:pPr>
        <w:jc w:val="both"/>
        <w:rPr>
          <w:sz w:val="32"/>
          <w:szCs w:val="32"/>
        </w:rPr>
      </w:pPr>
    </w:p>
    <w:p w14:paraId="129B10BD" w14:textId="61DDEB1D" w:rsidR="006E56EE" w:rsidRDefault="006E56EE" w:rsidP="006E56EE">
      <w:pPr>
        <w:jc w:val="both"/>
        <w:rPr>
          <w:sz w:val="32"/>
          <w:szCs w:val="32"/>
        </w:rPr>
      </w:pPr>
    </w:p>
    <w:p w14:paraId="1991AA2E" w14:textId="043A56BE" w:rsidR="006E56EE" w:rsidRDefault="006E56EE" w:rsidP="006E56EE">
      <w:pPr>
        <w:jc w:val="both"/>
        <w:rPr>
          <w:sz w:val="32"/>
          <w:szCs w:val="32"/>
        </w:rPr>
      </w:pPr>
    </w:p>
    <w:p w14:paraId="4D1E7B0F" w14:textId="77777777" w:rsidR="006E56EE" w:rsidRPr="006E56EE" w:rsidRDefault="006E56EE" w:rsidP="006E56EE">
      <w:pPr>
        <w:jc w:val="both"/>
        <w:rPr>
          <w:sz w:val="32"/>
          <w:szCs w:val="32"/>
        </w:rPr>
      </w:pPr>
    </w:p>
    <w:p w14:paraId="6FAAEA31" w14:textId="104EDFA0" w:rsidR="00406695" w:rsidRPr="006E56EE" w:rsidRDefault="00BE0F8E" w:rsidP="006E56EE">
      <w:pPr>
        <w:jc w:val="both"/>
        <w:rPr>
          <w:sz w:val="32"/>
          <w:szCs w:val="32"/>
        </w:rPr>
      </w:pPr>
      <w:r w:rsidRPr="006E56EE">
        <w:rPr>
          <w:b/>
          <w:sz w:val="32"/>
          <w:szCs w:val="32"/>
        </w:rPr>
        <w:lastRenderedPageBreak/>
        <w:t>Data</w:t>
      </w:r>
      <w:r w:rsidR="00E106E4">
        <w:rPr>
          <w:b/>
          <w:sz w:val="32"/>
          <w:szCs w:val="32"/>
        </w:rPr>
        <w:t>:</w:t>
      </w:r>
    </w:p>
    <w:p w14:paraId="0AE73CDC" w14:textId="77777777" w:rsidR="00406695" w:rsidRPr="006E56EE" w:rsidRDefault="00406695" w:rsidP="006E56EE">
      <w:pPr>
        <w:jc w:val="both"/>
        <w:rPr>
          <w:sz w:val="32"/>
          <w:szCs w:val="32"/>
        </w:rPr>
      </w:pPr>
    </w:p>
    <w:p w14:paraId="61F7E48D" w14:textId="2563C598" w:rsidR="00317580" w:rsidRPr="006E56EE" w:rsidRDefault="00BE0F8E" w:rsidP="006E56EE">
      <w:pPr>
        <w:jc w:val="both"/>
        <w:rPr>
          <w:rFonts w:eastAsia="Calibri"/>
          <w:sz w:val="32"/>
          <w:szCs w:val="32"/>
        </w:rPr>
      </w:pPr>
      <w:r w:rsidRPr="006E56EE">
        <w:rPr>
          <w:rFonts w:eastAsia="Calibri"/>
          <w:sz w:val="32"/>
          <w:szCs w:val="32"/>
        </w:rPr>
        <w:t>We</w:t>
      </w:r>
      <w:r w:rsidR="00006D7F" w:rsidRPr="006E56EE">
        <w:rPr>
          <w:rFonts w:eastAsia="Calibri"/>
          <w:sz w:val="32"/>
          <w:szCs w:val="32"/>
        </w:rPr>
        <w:t xml:space="preserve"> a</w:t>
      </w:r>
      <w:r w:rsidRPr="006E56EE">
        <w:rPr>
          <w:rFonts w:eastAsia="Calibri"/>
          <w:sz w:val="32"/>
          <w:szCs w:val="32"/>
        </w:rPr>
        <w:t xml:space="preserve">re </w:t>
      </w:r>
      <w:r w:rsidR="00006D7F" w:rsidRPr="006E56EE">
        <w:rPr>
          <w:rFonts w:eastAsia="Calibri"/>
          <w:sz w:val="32"/>
          <w:szCs w:val="32"/>
        </w:rPr>
        <w:t>taking</w:t>
      </w:r>
      <w:r w:rsidRPr="006E56EE">
        <w:rPr>
          <w:rFonts w:eastAsia="Calibri"/>
          <w:sz w:val="32"/>
          <w:szCs w:val="32"/>
        </w:rPr>
        <w:t xml:space="preserve"> </w:t>
      </w:r>
      <w:r w:rsidR="00006D7F" w:rsidRPr="006E56EE">
        <w:rPr>
          <w:rFonts w:eastAsia="Calibri"/>
          <w:sz w:val="32"/>
          <w:szCs w:val="32"/>
        </w:rPr>
        <w:t>the</w:t>
      </w:r>
      <w:r w:rsidRPr="006E56EE">
        <w:rPr>
          <w:rFonts w:eastAsia="Calibri"/>
          <w:sz w:val="32"/>
          <w:szCs w:val="32"/>
        </w:rPr>
        <w:t xml:space="preserve"> dataset from Kaggle, and we have data </w:t>
      </w:r>
      <w:r w:rsidR="00006D7F" w:rsidRPr="006E56EE">
        <w:rPr>
          <w:rFonts w:eastAsia="Calibri"/>
          <w:sz w:val="32"/>
          <w:szCs w:val="32"/>
        </w:rPr>
        <w:t>of about 50k movie reviews and we must label them positive and negative</w:t>
      </w:r>
      <w:r w:rsidRPr="006E56EE">
        <w:rPr>
          <w:rFonts w:eastAsia="Calibri"/>
          <w:sz w:val="32"/>
          <w:szCs w:val="32"/>
        </w:rPr>
        <w:t>.</w:t>
      </w:r>
      <w:r w:rsidR="00006D7F" w:rsidRPr="006E56EE">
        <w:rPr>
          <w:rFonts w:eastAsia="Calibri"/>
          <w:sz w:val="32"/>
          <w:szCs w:val="32"/>
        </w:rPr>
        <w:t xml:space="preserve"> By using opinion mining,</w:t>
      </w:r>
      <w:r w:rsidR="00936E65" w:rsidRPr="006E56EE">
        <w:rPr>
          <w:rFonts w:eastAsia="Calibri"/>
          <w:sz w:val="32"/>
          <w:szCs w:val="32"/>
        </w:rPr>
        <w:t xml:space="preserve"> </w:t>
      </w:r>
      <w:r w:rsidR="001E4B98" w:rsidRPr="006E56EE">
        <w:rPr>
          <w:rFonts w:eastAsia="Calibri"/>
          <w:sz w:val="32"/>
          <w:szCs w:val="32"/>
        </w:rPr>
        <w:t xml:space="preserve">first the dataset should be preprocessed and then the attribute </w:t>
      </w:r>
      <w:proofErr w:type="gramStart"/>
      <w:r w:rsidR="00BC4B15" w:rsidRPr="006E56EE">
        <w:rPr>
          <w:rFonts w:eastAsia="Calibri"/>
          <w:sz w:val="32"/>
          <w:szCs w:val="32"/>
        </w:rPr>
        <w:t>selection(</w:t>
      </w:r>
      <w:proofErr w:type="gramEnd"/>
      <w:r w:rsidR="00BC4B15" w:rsidRPr="006E56EE">
        <w:rPr>
          <w:rFonts w:eastAsia="Calibri"/>
          <w:sz w:val="32"/>
          <w:szCs w:val="32"/>
        </w:rPr>
        <w:t>bag</w:t>
      </w:r>
      <w:r w:rsidR="001E4B98" w:rsidRPr="006E56EE">
        <w:rPr>
          <w:rFonts w:eastAsia="Calibri"/>
          <w:sz w:val="32"/>
          <w:szCs w:val="32"/>
        </w:rPr>
        <w:t xml:space="preserve"> of words), called initialization, then we should train our model with the algorithm to identify the emotion over the body of text.</w:t>
      </w:r>
    </w:p>
    <w:p w14:paraId="0D7FA066" w14:textId="77777777" w:rsidR="00317580" w:rsidRPr="006E56EE" w:rsidRDefault="00317580" w:rsidP="006E56EE">
      <w:pPr>
        <w:jc w:val="both"/>
        <w:rPr>
          <w:sz w:val="32"/>
          <w:szCs w:val="32"/>
        </w:rPr>
      </w:pPr>
    </w:p>
    <w:p w14:paraId="693C8E61" w14:textId="77777777" w:rsidR="00406695" w:rsidRPr="006E56EE" w:rsidRDefault="00406695" w:rsidP="006E56EE">
      <w:pPr>
        <w:jc w:val="both"/>
        <w:rPr>
          <w:sz w:val="32"/>
          <w:szCs w:val="32"/>
        </w:rPr>
      </w:pPr>
    </w:p>
    <w:p w14:paraId="3CBEC83E" w14:textId="5EFC4E26" w:rsidR="00BC7963" w:rsidRPr="006E56EE" w:rsidRDefault="00544423" w:rsidP="006E56EE">
      <w:pPr>
        <w:jc w:val="both"/>
        <w:rPr>
          <w:b/>
          <w:bCs/>
          <w:sz w:val="32"/>
          <w:szCs w:val="32"/>
        </w:rPr>
      </w:pPr>
      <w:r w:rsidRPr="006E56EE">
        <w:rPr>
          <w:b/>
          <w:bCs/>
          <w:sz w:val="32"/>
          <w:szCs w:val="32"/>
        </w:rPr>
        <w:t>Team Members</w:t>
      </w:r>
      <w:r w:rsidR="00E106E4">
        <w:rPr>
          <w:b/>
          <w:bCs/>
          <w:sz w:val="32"/>
          <w:szCs w:val="32"/>
        </w:rPr>
        <w:t>:</w:t>
      </w:r>
    </w:p>
    <w:p w14:paraId="3CD80768" w14:textId="46A0E7BD" w:rsidR="00DA32B0" w:rsidRPr="006E56EE" w:rsidRDefault="00DA32B0" w:rsidP="006E56EE">
      <w:pPr>
        <w:jc w:val="both"/>
        <w:rPr>
          <w:b/>
          <w:sz w:val="32"/>
          <w:szCs w:val="32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054"/>
        <w:gridCol w:w="4617"/>
        <w:gridCol w:w="2699"/>
      </w:tblGrid>
      <w:tr w:rsidR="00544423" w:rsidRPr="006E56EE" w14:paraId="3E146D04" w14:textId="77777777" w:rsidTr="006E56EE">
        <w:tc>
          <w:tcPr>
            <w:tcW w:w="2054" w:type="dxa"/>
          </w:tcPr>
          <w:p w14:paraId="082CA0DF" w14:textId="48BBB260" w:rsidR="00DA32B0" w:rsidRPr="006E56EE" w:rsidRDefault="00DA32B0" w:rsidP="006E56EE">
            <w:pPr>
              <w:jc w:val="both"/>
              <w:rPr>
                <w:b/>
                <w:sz w:val="32"/>
                <w:szCs w:val="32"/>
              </w:rPr>
            </w:pPr>
            <w:r w:rsidRPr="006E56EE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4617" w:type="dxa"/>
          </w:tcPr>
          <w:p w14:paraId="332439B1" w14:textId="7353866E" w:rsidR="00DA32B0" w:rsidRPr="006E56EE" w:rsidRDefault="00DA32B0" w:rsidP="006E56EE">
            <w:pPr>
              <w:jc w:val="both"/>
              <w:rPr>
                <w:b/>
                <w:sz w:val="32"/>
                <w:szCs w:val="32"/>
              </w:rPr>
            </w:pPr>
            <w:r w:rsidRPr="006E56EE">
              <w:rPr>
                <w:b/>
                <w:sz w:val="32"/>
                <w:szCs w:val="32"/>
              </w:rPr>
              <w:t>Mail ID</w:t>
            </w:r>
          </w:p>
        </w:tc>
        <w:tc>
          <w:tcPr>
            <w:tcW w:w="2699" w:type="dxa"/>
          </w:tcPr>
          <w:p w14:paraId="0FC61B5D" w14:textId="19CF7752" w:rsidR="00DA32B0" w:rsidRPr="006E56EE" w:rsidRDefault="00DA32B0" w:rsidP="006E56EE">
            <w:pPr>
              <w:jc w:val="both"/>
              <w:rPr>
                <w:b/>
                <w:sz w:val="32"/>
                <w:szCs w:val="32"/>
              </w:rPr>
            </w:pPr>
            <w:r w:rsidRPr="006E56EE">
              <w:rPr>
                <w:b/>
                <w:sz w:val="32"/>
                <w:szCs w:val="32"/>
              </w:rPr>
              <w:t>Role</w:t>
            </w:r>
          </w:p>
        </w:tc>
      </w:tr>
      <w:tr w:rsidR="00544423" w:rsidRPr="006E56EE" w14:paraId="6AE3A891" w14:textId="77777777" w:rsidTr="006E56EE">
        <w:tc>
          <w:tcPr>
            <w:tcW w:w="2054" w:type="dxa"/>
          </w:tcPr>
          <w:p w14:paraId="30A70F11" w14:textId="0617C460" w:rsidR="00DA32B0" w:rsidRPr="006E56EE" w:rsidRDefault="00DA32B0" w:rsidP="006E56EE">
            <w:pPr>
              <w:jc w:val="both"/>
              <w:rPr>
                <w:bCs/>
                <w:sz w:val="32"/>
                <w:szCs w:val="32"/>
              </w:rPr>
            </w:pPr>
            <w:r w:rsidRPr="006E56EE">
              <w:rPr>
                <w:bCs/>
                <w:sz w:val="32"/>
                <w:szCs w:val="32"/>
              </w:rPr>
              <w:t xml:space="preserve">Rajesh </w:t>
            </w:r>
            <w:proofErr w:type="spellStart"/>
            <w:r w:rsidRPr="006E56EE">
              <w:rPr>
                <w:bCs/>
                <w:sz w:val="32"/>
                <w:szCs w:val="32"/>
              </w:rPr>
              <w:t>Nemani</w:t>
            </w:r>
            <w:proofErr w:type="spellEnd"/>
          </w:p>
        </w:tc>
        <w:tc>
          <w:tcPr>
            <w:tcW w:w="4617" w:type="dxa"/>
          </w:tcPr>
          <w:p w14:paraId="13F9C623" w14:textId="3C0BCEEF" w:rsidR="00DA32B0" w:rsidRPr="006E56EE" w:rsidRDefault="00DA32B0" w:rsidP="006E56EE">
            <w:pPr>
              <w:jc w:val="both"/>
              <w:rPr>
                <w:bCs/>
                <w:sz w:val="32"/>
                <w:szCs w:val="32"/>
              </w:rPr>
            </w:pPr>
            <w:hyperlink r:id="rId5" w:history="1">
              <w:r w:rsidRPr="006E56EE">
                <w:rPr>
                  <w:rStyle w:val="Hyperlink"/>
                  <w:bCs/>
                  <w:sz w:val="32"/>
                  <w:szCs w:val="32"/>
                </w:rPr>
                <w:t>rajeshnemani@my.unt.edu</w:t>
              </w:r>
            </w:hyperlink>
          </w:p>
        </w:tc>
        <w:tc>
          <w:tcPr>
            <w:tcW w:w="2699" w:type="dxa"/>
          </w:tcPr>
          <w:p w14:paraId="7032E0B6" w14:textId="3B5A8CEA" w:rsidR="00DA32B0" w:rsidRPr="006E56EE" w:rsidRDefault="00DA32B0" w:rsidP="006E56EE">
            <w:pPr>
              <w:jc w:val="both"/>
              <w:rPr>
                <w:bCs/>
                <w:sz w:val="32"/>
                <w:szCs w:val="32"/>
              </w:rPr>
            </w:pPr>
            <w:r w:rsidRPr="006E56EE">
              <w:rPr>
                <w:bCs/>
                <w:sz w:val="32"/>
                <w:szCs w:val="32"/>
              </w:rPr>
              <w:t>WebApp Design</w:t>
            </w:r>
            <w:r w:rsidR="002A4DDD" w:rsidRPr="006E56EE">
              <w:rPr>
                <w:bCs/>
                <w:sz w:val="32"/>
                <w:szCs w:val="32"/>
              </w:rPr>
              <w:t>, Deployment,</w:t>
            </w:r>
            <w:r w:rsidR="002A4DDD" w:rsidRPr="006E56EE">
              <w:rPr>
                <w:bCs/>
                <w:sz w:val="32"/>
                <w:szCs w:val="32"/>
              </w:rPr>
              <w:br/>
              <w:t>Data</w:t>
            </w:r>
            <w:r w:rsidR="006E56EE">
              <w:rPr>
                <w:bCs/>
                <w:sz w:val="32"/>
                <w:szCs w:val="32"/>
              </w:rPr>
              <w:t xml:space="preserve"> </w:t>
            </w:r>
            <w:r w:rsidR="002A4DDD" w:rsidRPr="006E56EE">
              <w:rPr>
                <w:bCs/>
                <w:sz w:val="32"/>
                <w:szCs w:val="32"/>
              </w:rPr>
              <w:t>Gathering</w:t>
            </w:r>
          </w:p>
        </w:tc>
      </w:tr>
      <w:tr w:rsidR="00544423" w:rsidRPr="006E56EE" w14:paraId="57C60CCE" w14:textId="77777777" w:rsidTr="006E56EE">
        <w:tc>
          <w:tcPr>
            <w:tcW w:w="2054" w:type="dxa"/>
          </w:tcPr>
          <w:p w14:paraId="3AC6A5A8" w14:textId="44519958" w:rsidR="00DA32B0" w:rsidRPr="006E56EE" w:rsidRDefault="002A4DDD" w:rsidP="006E56EE">
            <w:pPr>
              <w:jc w:val="both"/>
              <w:rPr>
                <w:bCs/>
                <w:sz w:val="32"/>
                <w:szCs w:val="32"/>
              </w:rPr>
            </w:pPr>
            <w:proofErr w:type="spellStart"/>
            <w:r w:rsidRPr="006E56EE">
              <w:rPr>
                <w:bCs/>
                <w:sz w:val="32"/>
                <w:szCs w:val="32"/>
              </w:rPr>
              <w:t>Tejeeswar</w:t>
            </w:r>
            <w:proofErr w:type="spellEnd"/>
            <w:r w:rsidRPr="006E56EE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6E56EE">
              <w:rPr>
                <w:bCs/>
                <w:sz w:val="32"/>
                <w:szCs w:val="32"/>
              </w:rPr>
              <w:t>Kommineni</w:t>
            </w:r>
            <w:proofErr w:type="spellEnd"/>
          </w:p>
        </w:tc>
        <w:tc>
          <w:tcPr>
            <w:tcW w:w="4617" w:type="dxa"/>
          </w:tcPr>
          <w:p w14:paraId="71CDF5EB" w14:textId="15CC6848" w:rsidR="00DA32B0" w:rsidRPr="006E56EE" w:rsidRDefault="002A4DDD" w:rsidP="006E56EE">
            <w:pPr>
              <w:jc w:val="both"/>
              <w:rPr>
                <w:bCs/>
                <w:sz w:val="32"/>
                <w:szCs w:val="32"/>
              </w:rPr>
            </w:pPr>
            <w:hyperlink r:id="rId6" w:history="1">
              <w:r w:rsidRPr="006E56EE">
                <w:rPr>
                  <w:rStyle w:val="Hyperlink"/>
                  <w:bCs/>
                  <w:sz w:val="32"/>
                  <w:szCs w:val="32"/>
                </w:rPr>
                <w:t>tejeeswarkommineni@my.</w:t>
              </w:r>
              <w:r w:rsidRPr="006E56EE">
                <w:rPr>
                  <w:rStyle w:val="Hyperlink"/>
                  <w:bCs/>
                  <w:sz w:val="32"/>
                  <w:szCs w:val="32"/>
                </w:rPr>
                <w:t>u</w:t>
              </w:r>
              <w:r w:rsidRPr="006E56EE">
                <w:rPr>
                  <w:rStyle w:val="Hyperlink"/>
                  <w:bCs/>
                  <w:sz w:val="32"/>
                  <w:szCs w:val="32"/>
                </w:rPr>
                <w:t>nt.edu</w:t>
              </w:r>
            </w:hyperlink>
          </w:p>
        </w:tc>
        <w:tc>
          <w:tcPr>
            <w:tcW w:w="2699" w:type="dxa"/>
          </w:tcPr>
          <w:p w14:paraId="05603B0D" w14:textId="7FA01535" w:rsidR="00DA32B0" w:rsidRPr="006E56EE" w:rsidRDefault="002A4DDD" w:rsidP="006E56EE">
            <w:pPr>
              <w:jc w:val="both"/>
              <w:rPr>
                <w:bCs/>
                <w:sz w:val="32"/>
                <w:szCs w:val="32"/>
              </w:rPr>
            </w:pPr>
            <w:r w:rsidRPr="006E56EE">
              <w:rPr>
                <w:bCs/>
                <w:sz w:val="32"/>
                <w:szCs w:val="32"/>
              </w:rPr>
              <w:t>Feature detection,</w:t>
            </w:r>
            <w:r w:rsidRPr="006E56EE">
              <w:rPr>
                <w:bCs/>
                <w:sz w:val="32"/>
                <w:szCs w:val="32"/>
              </w:rPr>
              <w:br/>
              <w:t>Data</w:t>
            </w:r>
            <w:r w:rsidR="006E56EE">
              <w:rPr>
                <w:bCs/>
                <w:sz w:val="32"/>
                <w:szCs w:val="32"/>
              </w:rPr>
              <w:t xml:space="preserve"> </w:t>
            </w:r>
            <w:r w:rsidRPr="006E56EE">
              <w:rPr>
                <w:bCs/>
                <w:sz w:val="32"/>
                <w:szCs w:val="32"/>
              </w:rPr>
              <w:t>Preparation,</w:t>
            </w:r>
            <w:r w:rsidRPr="006E56EE">
              <w:rPr>
                <w:bCs/>
                <w:sz w:val="32"/>
                <w:szCs w:val="32"/>
              </w:rPr>
              <w:br/>
              <w:t>Training Model</w:t>
            </w:r>
          </w:p>
        </w:tc>
      </w:tr>
      <w:tr w:rsidR="00544423" w:rsidRPr="006E56EE" w14:paraId="1D14E902" w14:textId="77777777" w:rsidTr="006E56EE">
        <w:tc>
          <w:tcPr>
            <w:tcW w:w="2054" w:type="dxa"/>
          </w:tcPr>
          <w:p w14:paraId="63E625AF" w14:textId="27123148" w:rsidR="00DA32B0" w:rsidRPr="006E56EE" w:rsidRDefault="002A4DDD" w:rsidP="006E56EE">
            <w:pPr>
              <w:jc w:val="both"/>
              <w:rPr>
                <w:bCs/>
                <w:sz w:val="32"/>
                <w:szCs w:val="32"/>
              </w:rPr>
            </w:pPr>
            <w:proofErr w:type="spellStart"/>
            <w:r w:rsidRPr="006E56EE">
              <w:rPr>
                <w:bCs/>
                <w:sz w:val="32"/>
                <w:szCs w:val="32"/>
              </w:rPr>
              <w:t>A</w:t>
            </w:r>
            <w:r w:rsidRPr="006E56EE">
              <w:rPr>
                <w:bCs/>
                <w:sz w:val="32"/>
                <w:szCs w:val="32"/>
              </w:rPr>
              <w:t>nuhyasiri</w:t>
            </w:r>
            <w:proofErr w:type="spellEnd"/>
            <w:r w:rsidRPr="006E56EE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6E56EE">
              <w:rPr>
                <w:bCs/>
                <w:sz w:val="32"/>
                <w:szCs w:val="32"/>
              </w:rPr>
              <w:t>K</w:t>
            </w:r>
            <w:r w:rsidRPr="006E56EE">
              <w:rPr>
                <w:bCs/>
                <w:sz w:val="32"/>
                <w:szCs w:val="32"/>
              </w:rPr>
              <w:t>ondepat</w:t>
            </w:r>
            <w:r w:rsidRPr="006E56EE">
              <w:rPr>
                <w:bCs/>
                <w:sz w:val="32"/>
                <w:szCs w:val="32"/>
              </w:rPr>
              <w:t>i</w:t>
            </w:r>
            <w:proofErr w:type="spellEnd"/>
          </w:p>
        </w:tc>
        <w:tc>
          <w:tcPr>
            <w:tcW w:w="4617" w:type="dxa"/>
          </w:tcPr>
          <w:p w14:paraId="0F40852A" w14:textId="5F3A19AC" w:rsidR="00DA32B0" w:rsidRPr="006E56EE" w:rsidRDefault="002A4DDD" w:rsidP="006E56EE">
            <w:pPr>
              <w:jc w:val="both"/>
              <w:rPr>
                <w:bCs/>
                <w:sz w:val="32"/>
                <w:szCs w:val="32"/>
              </w:rPr>
            </w:pPr>
            <w:hyperlink r:id="rId7" w:history="1">
              <w:r w:rsidRPr="006E56EE">
                <w:rPr>
                  <w:rStyle w:val="Hyperlink"/>
                  <w:bCs/>
                  <w:sz w:val="32"/>
                  <w:szCs w:val="32"/>
                </w:rPr>
                <w:t>anuhyasirikondepati@my.unt.edu</w:t>
              </w:r>
            </w:hyperlink>
          </w:p>
        </w:tc>
        <w:tc>
          <w:tcPr>
            <w:tcW w:w="2699" w:type="dxa"/>
          </w:tcPr>
          <w:p w14:paraId="09B79351" w14:textId="77777777" w:rsidR="00DA32B0" w:rsidRPr="006E56EE" w:rsidRDefault="002A4DDD" w:rsidP="006E56EE">
            <w:pPr>
              <w:jc w:val="both"/>
              <w:rPr>
                <w:bCs/>
                <w:sz w:val="32"/>
                <w:szCs w:val="32"/>
              </w:rPr>
            </w:pPr>
            <w:r w:rsidRPr="006E56EE">
              <w:rPr>
                <w:bCs/>
                <w:sz w:val="32"/>
                <w:szCs w:val="32"/>
              </w:rPr>
              <w:t>Training model,</w:t>
            </w:r>
          </w:p>
          <w:p w14:paraId="0BB84E73" w14:textId="1BDCADD3" w:rsidR="002A4DDD" w:rsidRPr="006E56EE" w:rsidRDefault="002A4DDD" w:rsidP="006E56EE">
            <w:pPr>
              <w:jc w:val="both"/>
              <w:rPr>
                <w:bCs/>
                <w:sz w:val="32"/>
                <w:szCs w:val="32"/>
              </w:rPr>
            </w:pPr>
            <w:r w:rsidRPr="006E56EE">
              <w:rPr>
                <w:bCs/>
                <w:sz w:val="32"/>
                <w:szCs w:val="32"/>
              </w:rPr>
              <w:t>Word</w:t>
            </w:r>
            <w:r w:rsidR="006E56EE">
              <w:rPr>
                <w:bCs/>
                <w:sz w:val="32"/>
                <w:szCs w:val="32"/>
              </w:rPr>
              <w:t xml:space="preserve"> </w:t>
            </w:r>
            <w:r w:rsidRPr="006E56EE">
              <w:rPr>
                <w:bCs/>
                <w:sz w:val="32"/>
                <w:szCs w:val="32"/>
              </w:rPr>
              <w:t>Cloud,</w:t>
            </w:r>
          </w:p>
          <w:p w14:paraId="28F13350" w14:textId="17B4AAF2" w:rsidR="00317580" w:rsidRPr="006E56EE" w:rsidRDefault="00317580" w:rsidP="006E56EE">
            <w:pPr>
              <w:jc w:val="both"/>
              <w:rPr>
                <w:bCs/>
                <w:sz w:val="32"/>
                <w:szCs w:val="32"/>
              </w:rPr>
            </w:pPr>
            <w:r w:rsidRPr="006E56EE">
              <w:rPr>
                <w:bCs/>
                <w:sz w:val="32"/>
                <w:szCs w:val="32"/>
              </w:rPr>
              <w:t>Documentation</w:t>
            </w:r>
          </w:p>
          <w:p w14:paraId="394166E3" w14:textId="2FBD4978" w:rsidR="002A4DDD" w:rsidRPr="006E56EE" w:rsidRDefault="002A4DDD" w:rsidP="006E56EE">
            <w:pPr>
              <w:jc w:val="both"/>
              <w:rPr>
                <w:bCs/>
                <w:sz w:val="32"/>
                <w:szCs w:val="32"/>
              </w:rPr>
            </w:pPr>
          </w:p>
        </w:tc>
      </w:tr>
      <w:tr w:rsidR="00544423" w:rsidRPr="006E56EE" w14:paraId="26979825" w14:textId="77777777" w:rsidTr="006E56EE">
        <w:tc>
          <w:tcPr>
            <w:tcW w:w="2054" w:type="dxa"/>
          </w:tcPr>
          <w:p w14:paraId="463BC3B3" w14:textId="71834276" w:rsidR="00DA32B0" w:rsidRPr="006E56EE" w:rsidRDefault="002A4DDD" w:rsidP="006E56EE">
            <w:pPr>
              <w:jc w:val="both"/>
              <w:rPr>
                <w:bCs/>
                <w:sz w:val="32"/>
                <w:szCs w:val="32"/>
              </w:rPr>
            </w:pPr>
            <w:r w:rsidRPr="006E56EE">
              <w:rPr>
                <w:bCs/>
                <w:sz w:val="32"/>
                <w:szCs w:val="32"/>
              </w:rPr>
              <w:t>B</w:t>
            </w:r>
            <w:r w:rsidRPr="006E56EE">
              <w:rPr>
                <w:bCs/>
                <w:sz w:val="32"/>
                <w:szCs w:val="32"/>
              </w:rPr>
              <w:t xml:space="preserve">alaji </w:t>
            </w:r>
            <w:proofErr w:type="spellStart"/>
            <w:r w:rsidRPr="006E56EE">
              <w:rPr>
                <w:bCs/>
                <w:sz w:val="32"/>
                <w:szCs w:val="32"/>
              </w:rPr>
              <w:t>N</w:t>
            </w:r>
            <w:r w:rsidRPr="006E56EE">
              <w:rPr>
                <w:bCs/>
                <w:sz w:val="32"/>
                <w:szCs w:val="32"/>
              </w:rPr>
              <w:t>arravula</w:t>
            </w:r>
            <w:proofErr w:type="spellEnd"/>
          </w:p>
        </w:tc>
        <w:tc>
          <w:tcPr>
            <w:tcW w:w="4617" w:type="dxa"/>
          </w:tcPr>
          <w:p w14:paraId="7DCF78EC" w14:textId="01097081" w:rsidR="00DA32B0" w:rsidRPr="006E56EE" w:rsidRDefault="002A4DDD" w:rsidP="006E56EE">
            <w:pPr>
              <w:jc w:val="both"/>
              <w:rPr>
                <w:bCs/>
                <w:sz w:val="32"/>
                <w:szCs w:val="32"/>
              </w:rPr>
            </w:pPr>
            <w:hyperlink r:id="rId8" w:history="1">
              <w:r w:rsidRPr="006E56EE">
                <w:rPr>
                  <w:rStyle w:val="Hyperlink"/>
                  <w:bCs/>
                  <w:sz w:val="32"/>
                  <w:szCs w:val="32"/>
                </w:rPr>
                <w:t>balajinarravula@my.unt.edu</w:t>
              </w:r>
            </w:hyperlink>
          </w:p>
        </w:tc>
        <w:tc>
          <w:tcPr>
            <w:tcW w:w="2699" w:type="dxa"/>
          </w:tcPr>
          <w:p w14:paraId="0DB5BF0D" w14:textId="77777777" w:rsidR="00DA32B0" w:rsidRPr="006E56EE" w:rsidRDefault="002A4DDD" w:rsidP="006E56EE">
            <w:pPr>
              <w:jc w:val="both"/>
              <w:rPr>
                <w:bCs/>
                <w:sz w:val="32"/>
                <w:szCs w:val="32"/>
              </w:rPr>
            </w:pPr>
            <w:r w:rsidRPr="006E56EE">
              <w:rPr>
                <w:bCs/>
                <w:sz w:val="32"/>
                <w:szCs w:val="32"/>
              </w:rPr>
              <w:t>Documentation</w:t>
            </w:r>
            <w:r w:rsidR="00317580" w:rsidRPr="006E56EE">
              <w:rPr>
                <w:bCs/>
                <w:sz w:val="32"/>
                <w:szCs w:val="32"/>
              </w:rPr>
              <w:t>,</w:t>
            </w:r>
          </w:p>
          <w:p w14:paraId="1B5F0034" w14:textId="41BD7866" w:rsidR="00317580" w:rsidRPr="006E56EE" w:rsidRDefault="00317580" w:rsidP="006E56EE">
            <w:pPr>
              <w:jc w:val="both"/>
              <w:rPr>
                <w:bCs/>
                <w:sz w:val="32"/>
                <w:szCs w:val="32"/>
              </w:rPr>
            </w:pPr>
            <w:r w:rsidRPr="006E56EE">
              <w:rPr>
                <w:bCs/>
                <w:sz w:val="32"/>
                <w:szCs w:val="32"/>
              </w:rPr>
              <w:t>WebApp Design</w:t>
            </w:r>
          </w:p>
        </w:tc>
      </w:tr>
    </w:tbl>
    <w:p w14:paraId="25E71807" w14:textId="2D917A45" w:rsidR="00DA32B0" w:rsidRPr="006E56EE" w:rsidRDefault="00DA32B0" w:rsidP="006E56EE">
      <w:pPr>
        <w:jc w:val="both"/>
        <w:rPr>
          <w:b/>
          <w:sz w:val="32"/>
          <w:szCs w:val="32"/>
        </w:rPr>
      </w:pPr>
    </w:p>
    <w:p w14:paraId="410C659C" w14:textId="3CA59DEB" w:rsidR="00DA32B0" w:rsidRPr="006E56EE" w:rsidRDefault="00DA32B0" w:rsidP="006E56EE">
      <w:pPr>
        <w:jc w:val="both"/>
        <w:rPr>
          <w:b/>
          <w:sz w:val="32"/>
          <w:szCs w:val="32"/>
        </w:rPr>
      </w:pPr>
    </w:p>
    <w:p w14:paraId="7485A601" w14:textId="77777777" w:rsidR="00BC7963" w:rsidRPr="006E56EE" w:rsidRDefault="00BC7963" w:rsidP="006E56EE">
      <w:pPr>
        <w:jc w:val="both"/>
        <w:rPr>
          <w:b/>
          <w:sz w:val="32"/>
          <w:szCs w:val="32"/>
        </w:rPr>
      </w:pPr>
    </w:p>
    <w:p w14:paraId="4E552C12" w14:textId="26A9A6DC" w:rsidR="00BC4B15" w:rsidRPr="006E56EE" w:rsidRDefault="00BC4B15" w:rsidP="006E56EE">
      <w:pPr>
        <w:jc w:val="both"/>
        <w:rPr>
          <w:sz w:val="32"/>
          <w:szCs w:val="32"/>
        </w:rPr>
        <w:sectPr w:rsidR="00BC4B15" w:rsidRPr="006E56EE">
          <w:pgSz w:w="12240" w:h="15840"/>
          <w:pgMar w:top="1480" w:right="1420" w:bottom="280" w:left="1340" w:header="720" w:footer="720" w:gutter="0"/>
          <w:cols w:space="720"/>
        </w:sectPr>
      </w:pPr>
    </w:p>
    <w:p w14:paraId="3A20C2F9" w14:textId="518936BA" w:rsidR="00406695" w:rsidRPr="006E56EE" w:rsidRDefault="00BE0F8E" w:rsidP="006E56EE">
      <w:pPr>
        <w:jc w:val="both"/>
        <w:rPr>
          <w:b/>
          <w:sz w:val="32"/>
          <w:szCs w:val="32"/>
        </w:rPr>
      </w:pPr>
      <w:r w:rsidRPr="006E56EE">
        <w:rPr>
          <w:b/>
          <w:sz w:val="32"/>
          <w:szCs w:val="32"/>
        </w:rPr>
        <w:lastRenderedPageBreak/>
        <w:t>Milestones</w:t>
      </w:r>
      <w:r w:rsidR="00317580" w:rsidRPr="006E56EE">
        <w:rPr>
          <w:b/>
          <w:sz w:val="32"/>
          <w:szCs w:val="32"/>
        </w:rPr>
        <w:t>:</w:t>
      </w:r>
    </w:p>
    <w:p w14:paraId="180569B2" w14:textId="08565242" w:rsidR="00317580" w:rsidRDefault="00317580" w:rsidP="006E56EE">
      <w:pPr>
        <w:jc w:val="both"/>
        <w:rPr>
          <w:b/>
          <w:sz w:val="32"/>
          <w:szCs w:val="32"/>
        </w:rPr>
      </w:pPr>
    </w:p>
    <w:p w14:paraId="729E5469" w14:textId="37D6507C" w:rsidR="00C149C6" w:rsidRPr="00E106E4" w:rsidRDefault="00852E8F" w:rsidP="00852E8F">
      <w:pPr>
        <w:pStyle w:val="ListParagraph"/>
        <w:numPr>
          <w:ilvl w:val="0"/>
          <w:numId w:val="8"/>
        </w:numPr>
        <w:jc w:val="both"/>
        <w:rPr>
          <w:b/>
          <w:sz w:val="32"/>
          <w:szCs w:val="32"/>
        </w:rPr>
      </w:pPr>
      <w:r>
        <w:rPr>
          <w:bCs/>
          <w:sz w:val="32"/>
          <w:szCs w:val="32"/>
        </w:rPr>
        <w:t>Preprocessing the data</w:t>
      </w:r>
      <w:r w:rsidR="00E106E4">
        <w:rPr>
          <w:bCs/>
          <w:sz w:val="32"/>
          <w:szCs w:val="32"/>
        </w:rPr>
        <w:t>.</w:t>
      </w:r>
    </w:p>
    <w:p w14:paraId="33DA7153" w14:textId="3D02F9A9" w:rsidR="00E106E4" w:rsidRPr="00E106E4" w:rsidRDefault="00E106E4" w:rsidP="00852E8F">
      <w:pPr>
        <w:pStyle w:val="ListParagraph"/>
        <w:numPr>
          <w:ilvl w:val="0"/>
          <w:numId w:val="8"/>
        </w:numPr>
        <w:jc w:val="both"/>
        <w:rPr>
          <w:b/>
          <w:sz w:val="32"/>
          <w:szCs w:val="32"/>
        </w:rPr>
      </w:pPr>
      <w:r>
        <w:rPr>
          <w:bCs/>
          <w:sz w:val="32"/>
          <w:szCs w:val="32"/>
        </w:rPr>
        <w:t>Building the model to classify the reviews</w:t>
      </w:r>
    </w:p>
    <w:p w14:paraId="3630AF46" w14:textId="28D42A54" w:rsidR="00E106E4" w:rsidRPr="00E106E4" w:rsidRDefault="00E106E4" w:rsidP="00852E8F">
      <w:pPr>
        <w:pStyle w:val="ListParagraph"/>
        <w:numPr>
          <w:ilvl w:val="0"/>
          <w:numId w:val="8"/>
        </w:numPr>
        <w:jc w:val="both"/>
        <w:rPr>
          <w:b/>
          <w:sz w:val="32"/>
          <w:szCs w:val="32"/>
        </w:rPr>
      </w:pPr>
      <w:r>
        <w:rPr>
          <w:bCs/>
          <w:sz w:val="32"/>
          <w:szCs w:val="32"/>
        </w:rPr>
        <w:t>Building web application and integrating the model</w:t>
      </w:r>
    </w:p>
    <w:p w14:paraId="6E68A337" w14:textId="438464C8" w:rsidR="00E106E4" w:rsidRPr="00E106E4" w:rsidRDefault="00E106E4" w:rsidP="00852E8F">
      <w:pPr>
        <w:pStyle w:val="ListParagraph"/>
        <w:numPr>
          <w:ilvl w:val="0"/>
          <w:numId w:val="8"/>
        </w:numPr>
        <w:jc w:val="both"/>
        <w:rPr>
          <w:b/>
          <w:sz w:val="32"/>
          <w:szCs w:val="32"/>
        </w:rPr>
      </w:pPr>
      <w:r>
        <w:rPr>
          <w:bCs/>
          <w:sz w:val="32"/>
          <w:szCs w:val="32"/>
        </w:rPr>
        <w:t>Deploying Web ML model in AWS</w:t>
      </w:r>
    </w:p>
    <w:p w14:paraId="20AC99E0" w14:textId="1897DAFA" w:rsidR="00E106E4" w:rsidRDefault="00E106E4" w:rsidP="00E106E4">
      <w:pPr>
        <w:pStyle w:val="ListParagraph"/>
        <w:jc w:val="both"/>
        <w:rPr>
          <w:bCs/>
          <w:sz w:val="32"/>
          <w:szCs w:val="32"/>
        </w:rPr>
      </w:pPr>
    </w:p>
    <w:p w14:paraId="7D27044F" w14:textId="77777777" w:rsidR="00406695" w:rsidRPr="006E56EE" w:rsidRDefault="00406695" w:rsidP="006E56EE">
      <w:pPr>
        <w:jc w:val="both"/>
        <w:rPr>
          <w:sz w:val="32"/>
          <w:szCs w:val="32"/>
        </w:rPr>
      </w:pPr>
    </w:p>
    <w:p w14:paraId="29177FD2" w14:textId="5570AF27" w:rsidR="00406695" w:rsidRPr="006E56EE" w:rsidRDefault="00BE0F8E" w:rsidP="006E56EE">
      <w:pPr>
        <w:jc w:val="both"/>
        <w:rPr>
          <w:sz w:val="32"/>
          <w:szCs w:val="32"/>
        </w:rPr>
      </w:pPr>
      <w:r w:rsidRPr="006E56EE">
        <w:rPr>
          <w:b/>
          <w:sz w:val="32"/>
          <w:szCs w:val="32"/>
        </w:rPr>
        <w:t>Exploratory and Extensible</w:t>
      </w:r>
      <w:r w:rsidR="00E106E4">
        <w:rPr>
          <w:b/>
          <w:sz w:val="32"/>
          <w:szCs w:val="32"/>
        </w:rPr>
        <w:t>:</w:t>
      </w:r>
    </w:p>
    <w:p w14:paraId="058F71AF" w14:textId="77777777" w:rsidR="00406695" w:rsidRPr="006E56EE" w:rsidRDefault="00406695" w:rsidP="006E56EE">
      <w:pPr>
        <w:jc w:val="both"/>
        <w:rPr>
          <w:sz w:val="32"/>
          <w:szCs w:val="32"/>
        </w:rPr>
      </w:pPr>
    </w:p>
    <w:p w14:paraId="54E8D9D0" w14:textId="512F9C2E" w:rsidR="00406695" w:rsidRDefault="00BE0F8E" w:rsidP="006E56EE">
      <w:pPr>
        <w:jc w:val="both"/>
        <w:rPr>
          <w:rFonts w:eastAsia="Calibri"/>
          <w:sz w:val="32"/>
          <w:szCs w:val="32"/>
        </w:rPr>
      </w:pPr>
      <w:r w:rsidRPr="006E56EE">
        <w:rPr>
          <w:rFonts w:eastAsia="Calibri"/>
          <w:sz w:val="32"/>
          <w:szCs w:val="32"/>
        </w:rPr>
        <w:t>The project can be ext</w:t>
      </w:r>
      <w:r w:rsidR="0064692C" w:rsidRPr="006E56EE">
        <w:rPr>
          <w:rFonts w:eastAsia="Calibri"/>
          <w:sz w:val="32"/>
          <w:szCs w:val="32"/>
        </w:rPr>
        <w:t xml:space="preserve">ended to add one more label called </w:t>
      </w:r>
      <w:r w:rsidR="00D77497" w:rsidRPr="006E56EE">
        <w:rPr>
          <w:rFonts w:eastAsia="Calibri"/>
          <w:sz w:val="32"/>
          <w:szCs w:val="32"/>
        </w:rPr>
        <w:t>neutral,</w:t>
      </w:r>
      <w:r w:rsidR="0064692C" w:rsidRPr="006E56EE">
        <w:rPr>
          <w:rFonts w:eastAsia="Calibri"/>
          <w:sz w:val="32"/>
          <w:szCs w:val="32"/>
        </w:rPr>
        <w:t xml:space="preserve"> and we can train the data to </w:t>
      </w:r>
      <w:r w:rsidR="00006D7F" w:rsidRPr="006E56EE">
        <w:rPr>
          <w:rFonts w:eastAsia="Calibri"/>
          <w:sz w:val="32"/>
          <w:szCs w:val="32"/>
        </w:rPr>
        <w:t xml:space="preserve">make </w:t>
      </w:r>
      <w:r w:rsidR="003236F8" w:rsidRPr="006E56EE">
        <w:rPr>
          <w:rFonts w:eastAsia="Calibri"/>
          <w:sz w:val="32"/>
          <w:szCs w:val="32"/>
        </w:rPr>
        <w:t xml:space="preserve">neutral </w:t>
      </w:r>
      <w:r w:rsidR="00006D7F" w:rsidRPr="006E56EE">
        <w:rPr>
          <w:rFonts w:eastAsia="Calibri"/>
          <w:sz w:val="32"/>
          <w:szCs w:val="32"/>
        </w:rPr>
        <w:t>reviews al</w:t>
      </w:r>
      <w:r w:rsidR="003236F8" w:rsidRPr="006E56EE">
        <w:rPr>
          <w:rFonts w:eastAsia="Calibri"/>
          <w:sz w:val="32"/>
          <w:szCs w:val="32"/>
        </w:rPr>
        <w:t>so</w:t>
      </w:r>
      <w:r w:rsidR="00006D7F" w:rsidRPr="006E56EE">
        <w:rPr>
          <w:rFonts w:eastAsia="Calibri"/>
          <w:sz w:val="32"/>
          <w:szCs w:val="32"/>
        </w:rPr>
        <w:t>.</w:t>
      </w:r>
    </w:p>
    <w:p w14:paraId="2A877AA9" w14:textId="2A797917" w:rsidR="006E56EE" w:rsidRDefault="006E56EE" w:rsidP="006E56EE">
      <w:pPr>
        <w:jc w:val="both"/>
        <w:rPr>
          <w:rFonts w:eastAsia="Calibri"/>
          <w:sz w:val="32"/>
          <w:szCs w:val="32"/>
        </w:rPr>
      </w:pPr>
    </w:p>
    <w:p w14:paraId="11273D14" w14:textId="295ED3F3" w:rsidR="006E56EE" w:rsidRDefault="006E56EE" w:rsidP="006E56EE">
      <w:pPr>
        <w:jc w:val="both"/>
        <w:rPr>
          <w:rFonts w:eastAsia="Calibri"/>
          <w:sz w:val="32"/>
          <w:szCs w:val="32"/>
        </w:rPr>
      </w:pPr>
    </w:p>
    <w:p w14:paraId="35F5E725" w14:textId="6091399B" w:rsidR="006E56EE" w:rsidRDefault="006E56EE" w:rsidP="006E56EE">
      <w:pPr>
        <w:jc w:val="both"/>
        <w:rPr>
          <w:rFonts w:eastAsia="Calibri"/>
          <w:b/>
          <w:bCs/>
          <w:sz w:val="32"/>
          <w:szCs w:val="32"/>
        </w:rPr>
      </w:pPr>
      <w:r w:rsidRPr="006E56EE">
        <w:rPr>
          <w:rFonts w:eastAsia="Calibri"/>
          <w:b/>
          <w:bCs/>
          <w:sz w:val="32"/>
          <w:szCs w:val="32"/>
        </w:rPr>
        <w:t>GitHub Repo</w:t>
      </w:r>
      <w:r w:rsidR="00E106E4">
        <w:rPr>
          <w:rFonts w:eastAsia="Calibri"/>
          <w:b/>
          <w:bCs/>
          <w:sz w:val="32"/>
          <w:szCs w:val="32"/>
        </w:rPr>
        <w:t>:</w:t>
      </w:r>
    </w:p>
    <w:p w14:paraId="3E5BEAB7" w14:textId="77777777" w:rsidR="00E106E4" w:rsidRPr="006E56EE" w:rsidRDefault="00E106E4" w:rsidP="006E56EE">
      <w:pPr>
        <w:jc w:val="both"/>
        <w:rPr>
          <w:rFonts w:eastAsia="Calibri"/>
          <w:b/>
          <w:bCs/>
          <w:sz w:val="32"/>
          <w:szCs w:val="32"/>
        </w:rPr>
      </w:pPr>
    </w:p>
    <w:p w14:paraId="03F8E3FF" w14:textId="77777777" w:rsidR="00406695" w:rsidRPr="006E56EE" w:rsidRDefault="00406695" w:rsidP="006E56EE">
      <w:pPr>
        <w:jc w:val="both"/>
        <w:rPr>
          <w:sz w:val="32"/>
          <w:szCs w:val="32"/>
        </w:rPr>
      </w:pPr>
    </w:p>
    <w:p w14:paraId="7E4F6288" w14:textId="3B6E2746" w:rsidR="00406695" w:rsidRDefault="00406695" w:rsidP="006E56EE">
      <w:pPr>
        <w:jc w:val="both"/>
        <w:rPr>
          <w:sz w:val="32"/>
          <w:szCs w:val="32"/>
        </w:rPr>
      </w:pPr>
    </w:p>
    <w:p w14:paraId="7DD1ED99" w14:textId="77777777" w:rsidR="00E106E4" w:rsidRPr="006E56EE" w:rsidRDefault="00E106E4" w:rsidP="00E106E4">
      <w:pPr>
        <w:jc w:val="both"/>
        <w:rPr>
          <w:sz w:val="32"/>
          <w:szCs w:val="32"/>
        </w:rPr>
      </w:pPr>
      <w:r w:rsidRPr="006E56EE">
        <w:rPr>
          <w:b/>
          <w:sz w:val="32"/>
          <w:szCs w:val="32"/>
        </w:rPr>
        <w:t>Collaboration Proposal</w:t>
      </w:r>
    </w:p>
    <w:p w14:paraId="7995073B" w14:textId="77777777" w:rsidR="00E106E4" w:rsidRPr="006E56EE" w:rsidRDefault="00E106E4" w:rsidP="00E106E4">
      <w:pPr>
        <w:jc w:val="both"/>
        <w:rPr>
          <w:sz w:val="32"/>
          <w:szCs w:val="32"/>
        </w:rPr>
      </w:pPr>
    </w:p>
    <w:p w14:paraId="47828622" w14:textId="77777777" w:rsidR="00E106E4" w:rsidRDefault="00E106E4" w:rsidP="00E106E4">
      <w:pPr>
        <w:jc w:val="both"/>
        <w:rPr>
          <w:rFonts w:eastAsia="Calibri"/>
          <w:sz w:val="32"/>
          <w:szCs w:val="32"/>
        </w:rPr>
      </w:pPr>
      <w:r w:rsidRPr="006E56EE">
        <w:rPr>
          <w:b/>
          <w:sz w:val="32"/>
          <w:szCs w:val="32"/>
        </w:rPr>
        <w:t xml:space="preserve">Meeting Times: </w:t>
      </w:r>
      <w:r w:rsidRPr="006E56EE">
        <w:rPr>
          <w:rFonts w:eastAsia="Calibri"/>
          <w:sz w:val="32"/>
          <w:szCs w:val="32"/>
        </w:rPr>
        <w:t>Online Meeting weekly on Wednesday, In Person in Wills Library on Saturda</w:t>
      </w:r>
      <w:r>
        <w:rPr>
          <w:rFonts w:eastAsia="Calibri"/>
          <w:sz w:val="32"/>
          <w:szCs w:val="32"/>
        </w:rPr>
        <w:t>y</w:t>
      </w:r>
    </w:p>
    <w:p w14:paraId="15EE74FC" w14:textId="77777777" w:rsidR="00E106E4" w:rsidRDefault="00E106E4" w:rsidP="00E106E4">
      <w:pPr>
        <w:jc w:val="both"/>
        <w:rPr>
          <w:rFonts w:eastAsia="Calibri"/>
          <w:sz w:val="32"/>
          <w:szCs w:val="32"/>
        </w:rPr>
      </w:pPr>
    </w:p>
    <w:p w14:paraId="4D14A262" w14:textId="77777777" w:rsidR="00E106E4" w:rsidRDefault="00E106E4" w:rsidP="00E106E4">
      <w:pPr>
        <w:jc w:val="both"/>
        <w:rPr>
          <w:rFonts w:eastAsia="Calibri"/>
          <w:sz w:val="32"/>
          <w:szCs w:val="32"/>
        </w:rPr>
      </w:pPr>
    </w:p>
    <w:p w14:paraId="2BA657C1" w14:textId="77777777" w:rsidR="00E106E4" w:rsidRPr="006E56EE" w:rsidRDefault="00E106E4" w:rsidP="00E106E4">
      <w:pPr>
        <w:jc w:val="both"/>
        <w:rPr>
          <w:sz w:val="32"/>
          <w:szCs w:val="32"/>
        </w:rPr>
      </w:pPr>
    </w:p>
    <w:p w14:paraId="27814BE6" w14:textId="77777777" w:rsidR="00E106E4" w:rsidRPr="006E56EE" w:rsidRDefault="00E106E4" w:rsidP="00E106E4">
      <w:pPr>
        <w:jc w:val="both"/>
        <w:rPr>
          <w:sz w:val="32"/>
          <w:szCs w:val="32"/>
        </w:rPr>
      </w:pPr>
      <w:r w:rsidRPr="006E56EE">
        <w:rPr>
          <w:b/>
          <w:sz w:val="32"/>
          <w:szCs w:val="32"/>
        </w:rPr>
        <w:t>References</w:t>
      </w:r>
    </w:p>
    <w:p w14:paraId="264986A8" w14:textId="77777777" w:rsidR="00E106E4" w:rsidRPr="006E56EE" w:rsidRDefault="00E106E4" w:rsidP="00E106E4">
      <w:pPr>
        <w:jc w:val="both"/>
        <w:rPr>
          <w:sz w:val="32"/>
          <w:szCs w:val="32"/>
        </w:rPr>
      </w:pPr>
    </w:p>
    <w:p w14:paraId="6DBF952C" w14:textId="77777777" w:rsidR="00E106E4" w:rsidRPr="008D7973" w:rsidRDefault="00E106E4" w:rsidP="00E106E4">
      <w:pPr>
        <w:pStyle w:val="ListParagraph"/>
        <w:numPr>
          <w:ilvl w:val="0"/>
          <w:numId w:val="6"/>
        </w:numPr>
        <w:jc w:val="both"/>
        <w:rPr>
          <w:rFonts w:eastAsia="Calibri"/>
          <w:sz w:val="32"/>
          <w:szCs w:val="32"/>
        </w:rPr>
      </w:pPr>
      <w:r w:rsidRPr="008D7973">
        <w:rPr>
          <w:rFonts w:eastAsia="Calibri"/>
          <w:sz w:val="32"/>
          <w:szCs w:val="32"/>
        </w:rPr>
        <w:t xml:space="preserve">AWS Documentation: </w:t>
      </w:r>
      <w:hyperlink r:id="rId9">
        <w:proofErr w:type="gramStart"/>
        <w:r w:rsidRPr="008D7973">
          <w:rPr>
            <w:rFonts w:eastAsia="Calibri"/>
            <w:color w:val="1154CC"/>
            <w:sz w:val="32"/>
            <w:szCs w:val="32"/>
            <w:u w:val="thick" w:color="1154CC"/>
          </w:rPr>
          <w:t>AWS  Documentation</w:t>
        </w:r>
        <w:proofErr w:type="gramEnd"/>
      </w:hyperlink>
    </w:p>
    <w:p w14:paraId="69CAB763" w14:textId="77777777" w:rsidR="00E106E4" w:rsidRDefault="00E106E4" w:rsidP="00E106E4">
      <w:pPr>
        <w:pStyle w:val="ListParagraph"/>
        <w:numPr>
          <w:ilvl w:val="0"/>
          <w:numId w:val="6"/>
        </w:numPr>
        <w:jc w:val="both"/>
        <w:rPr>
          <w:rFonts w:eastAsia="Calibri"/>
          <w:sz w:val="32"/>
          <w:szCs w:val="32"/>
        </w:rPr>
      </w:pPr>
      <w:r>
        <w:rPr>
          <w:rFonts w:eastAsia="Calibri"/>
          <w:sz w:val="32"/>
          <w:szCs w:val="32"/>
        </w:rPr>
        <w:t xml:space="preserve">Kaggle Dataset: </w:t>
      </w:r>
      <w:hyperlink r:id="rId10" w:history="1">
        <w:r w:rsidRPr="008E3478">
          <w:rPr>
            <w:rStyle w:val="Hyperlink"/>
            <w:rFonts w:eastAsia="Calibri"/>
            <w:sz w:val="32"/>
            <w:szCs w:val="32"/>
          </w:rPr>
          <w:t>https://www.kaggle.com/lakshmi25npathi/imdb-dataset-of-50k-movie-reviews</w:t>
        </w:r>
      </w:hyperlink>
    </w:p>
    <w:p w14:paraId="20EA3B4A" w14:textId="77777777" w:rsidR="00E106E4" w:rsidRDefault="00E106E4" w:rsidP="00E106E4">
      <w:pPr>
        <w:pStyle w:val="ListParagraph"/>
        <w:numPr>
          <w:ilvl w:val="0"/>
          <w:numId w:val="6"/>
        </w:numPr>
        <w:jc w:val="both"/>
        <w:rPr>
          <w:rFonts w:eastAsia="Calibri"/>
          <w:sz w:val="32"/>
          <w:szCs w:val="32"/>
        </w:rPr>
      </w:pPr>
      <w:proofErr w:type="spellStart"/>
      <w:r>
        <w:rPr>
          <w:rFonts w:eastAsia="Calibri"/>
          <w:sz w:val="32"/>
          <w:szCs w:val="32"/>
        </w:rPr>
        <w:t>WordCloud</w:t>
      </w:r>
      <w:proofErr w:type="spellEnd"/>
      <w:r>
        <w:rPr>
          <w:rFonts w:eastAsia="Calibri"/>
          <w:sz w:val="32"/>
          <w:szCs w:val="32"/>
        </w:rPr>
        <w:t xml:space="preserve">: </w:t>
      </w:r>
      <w:hyperlink r:id="rId11" w:history="1">
        <w:r w:rsidRPr="008E3478">
          <w:rPr>
            <w:rStyle w:val="Hyperlink"/>
            <w:rFonts w:eastAsia="Calibri"/>
            <w:sz w:val="32"/>
            <w:szCs w:val="32"/>
          </w:rPr>
          <w:t>https://www.datacamp.com/community/tutorials/wordcloud-python</w:t>
        </w:r>
      </w:hyperlink>
    </w:p>
    <w:p w14:paraId="0BE57BFA" w14:textId="77777777" w:rsidR="00E106E4" w:rsidRPr="006E56EE" w:rsidRDefault="00E106E4" w:rsidP="006E56EE">
      <w:pPr>
        <w:jc w:val="both"/>
        <w:rPr>
          <w:sz w:val="32"/>
          <w:szCs w:val="32"/>
        </w:rPr>
      </w:pPr>
    </w:p>
    <w:sectPr w:rsidR="00E106E4" w:rsidRPr="006E56EE">
      <w:pgSz w:w="12240" w:h="15840"/>
      <w:pgMar w:top="122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03F8"/>
    <w:multiLevelType w:val="multilevel"/>
    <w:tmpl w:val="C0A64D9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D5095"/>
    <w:multiLevelType w:val="hybridMultilevel"/>
    <w:tmpl w:val="7544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D4B01"/>
    <w:multiLevelType w:val="hybridMultilevel"/>
    <w:tmpl w:val="64D6B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27665"/>
    <w:multiLevelType w:val="hybridMultilevel"/>
    <w:tmpl w:val="ABC89FB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4FF23589"/>
    <w:multiLevelType w:val="hybridMultilevel"/>
    <w:tmpl w:val="1D0A5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43404"/>
    <w:multiLevelType w:val="hybridMultilevel"/>
    <w:tmpl w:val="89C6E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2118F"/>
    <w:multiLevelType w:val="hybridMultilevel"/>
    <w:tmpl w:val="9BE05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46106E"/>
    <w:multiLevelType w:val="hybridMultilevel"/>
    <w:tmpl w:val="DBC237A0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695"/>
    <w:rsid w:val="00006D7F"/>
    <w:rsid w:val="00180AE0"/>
    <w:rsid w:val="001E4B98"/>
    <w:rsid w:val="0023685D"/>
    <w:rsid w:val="002A4DDD"/>
    <w:rsid w:val="00317580"/>
    <w:rsid w:val="003236F8"/>
    <w:rsid w:val="0039503E"/>
    <w:rsid w:val="00406695"/>
    <w:rsid w:val="004D15C9"/>
    <w:rsid w:val="00544423"/>
    <w:rsid w:val="005A6B17"/>
    <w:rsid w:val="0064692C"/>
    <w:rsid w:val="006E56EE"/>
    <w:rsid w:val="007336B1"/>
    <w:rsid w:val="00735052"/>
    <w:rsid w:val="00852E8F"/>
    <w:rsid w:val="008D7973"/>
    <w:rsid w:val="00936E65"/>
    <w:rsid w:val="00B147AB"/>
    <w:rsid w:val="00B42D5A"/>
    <w:rsid w:val="00BC4B15"/>
    <w:rsid w:val="00BC7963"/>
    <w:rsid w:val="00BE0F8E"/>
    <w:rsid w:val="00C149C6"/>
    <w:rsid w:val="00D77497"/>
    <w:rsid w:val="00DA32B0"/>
    <w:rsid w:val="00DD3070"/>
    <w:rsid w:val="00E106E4"/>
    <w:rsid w:val="00F37AEC"/>
    <w:rsid w:val="00FB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11CAF"/>
  <w15:docId w15:val="{04A7BB77-1A68-784E-84DE-5274662A8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950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0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692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A32B0"/>
    <w:pPr>
      <w:ind w:left="720"/>
      <w:contextualSpacing/>
    </w:pPr>
  </w:style>
  <w:style w:type="table" w:styleId="TableGrid">
    <w:name w:val="Table Grid"/>
    <w:basedOn w:val="TableNormal"/>
    <w:uiPriority w:val="59"/>
    <w:rsid w:val="00DA32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E56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6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lajinarravula@my.unt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nuhyasirikondepati@my.unt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jeeswarkommineni@my.unt.edu" TargetMode="External"/><Relationship Id="rId11" Type="http://schemas.openxmlformats.org/officeDocument/2006/relationships/hyperlink" Target="https://www.datacamp.com/community/tutorials/wordcloud-python" TargetMode="External"/><Relationship Id="rId5" Type="http://schemas.openxmlformats.org/officeDocument/2006/relationships/hyperlink" Target="mailto:rajeshnemani@my.unt.edu" TargetMode="External"/><Relationship Id="rId10" Type="http://schemas.openxmlformats.org/officeDocument/2006/relationships/hyperlink" Target="https://www.kaggle.com/lakshmi25npathi/imdb-dataset-of-50k-movie-revie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2022-02-09T21:54:00Z</dcterms:created>
  <dcterms:modified xsi:type="dcterms:W3CDTF">2022-02-09T21:54:00Z</dcterms:modified>
</cp:coreProperties>
</file>